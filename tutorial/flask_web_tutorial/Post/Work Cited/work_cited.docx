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Works Cited</w:t>
      </w:r>
    </w:p>
    <w:p>
      <w:pPr>
        <w:spacing w:before="0" w:after="0" w:line="480" w:lineRule="auto"/>
        <w:ind w:left="720" w:hanging="720"/>
        <w:rPr/>
      </w:pPr>
      <w:r>
        <w:rPr>
          <w:rFonts w:ascii="Times New Roman" w:hAnsi="Times New Roman" w:cs="Times New Roman"/>
          <w:sz w:val="24"/>
        </w:rPr>
        <w:t xml:space="preserve">“App Engine - Build Scalable Web &amp; Mobile Backends in Any Language  |  App Engine  |  Google Cloud.” </w:t>
      </w:r>
      <w:r>
        <w:rPr>
          <w:rFonts w:ascii="Times New Roman" w:hAnsi="Times New Roman" w:cs="Times New Roman"/>
          <w:i w:val="on"/>
          <w:sz w:val="24"/>
        </w:rPr>
        <w:t xml:space="preserve">Google</w:t>
      </w:r>
      <w:r>
        <w:rPr>
          <w:rFonts w:ascii="Times New Roman" w:hAnsi="Times New Roman" w:cs="Times New Roman"/>
          <w:sz w:val="24"/>
        </w:rPr>
        <w:t xml:space="preserve">, Google, cloud.google.com/appengine/.</w:t>
      </w:r>
    </w:p>
    <w:p>
      <w:pPr>
        <w:spacing w:before="0" w:after="0" w:line="480" w:lineRule="auto"/>
        <w:ind w:left="720" w:hanging="720"/>
        <w:rPr/>
      </w:pPr>
      <w:r>
        <w:rPr>
          <w:rFonts w:ascii="Times New Roman" w:hAnsi="Times New Roman" w:cs="Times New Roman"/>
          <w:sz w:val="24"/>
        </w:rPr>
        <w:t xml:space="preserve">“Building a Website with Python Flask.” </w:t>
      </w:r>
      <w:r>
        <w:rPr>
          <w:rFonts w:ascii="Times New Roman" w:hAnsi="Times New Roman" w:cs="Times New Roman"/>
          <w:i w:val="on"/>
          <w:sz w:val="24"/>
        </w:rPr>
        <w:t xml:space="preserve">PythonHow</w:t>
      </w:r>
      <w:r>
        <w:rPr>
          <w:rFonts w:ascii="Times New Roman" w:hAnsi="Times New Roman" w:cs="Times New Roman"/>
          <w:sz w:val="24"/>
        </w:rPr>
        <w:t xml:space="preserve">, pythonhow.com/building-a-website-with-python-flask/.</w:t>
      </w:r>
    </w:p>
    <w:p>
      <w:pPr>
        <w:spacing w:before="0" w:after="0" w:line="480" w:lineRule="auto"/>
        <w:ind w:left="720" w:hanging="720"/>
        <w:rPr/>
      </w:pPr>
      <w:r>
        <w:rPr>
          <w:rFonts w:ascii="Times New Roman" w:hAnsi="Times New Roman" w:cs="Times New Roman"/>
          <w:sz w:val="24"/>
        </w:rPr>
        <w:t xml:space="preserve">“Flask - Lecture 2 - CS50's Web Programming with Python and JavaScript.” </w:t>
      </w:r>
      <w:r>
        <w:rPr>
          <w:rFonts w:ascii="Times New Roman" w:hAnsi="Times New Roman" w:cs="Times New Roman"/>
          <w:i w:val="on"/>
          <w:sz w:val="24"/>
        </w:rPr>
        <w:t xml:space="preserve">YouTube</w:t>
      </w:r>
      <w:r>
        <w:rPr>
          <w:rFonts w:ascii="Times New Roman" w:hAnsi="Times New Roman" w:cs="Times New Roman"/>
          <w:sz w:val="24"/>
        </w:rPr>
        <w:t xml:space="preserve">, 6 Feb. 2018, youtu.be/j5wysXqaIV8.</w:t>
      </w:r>
    </w:p>
    <w:p>
      <w:pPr>
        <w:spacing w:before="0" w:after="0" w:line="480" w:lineRule="auto"/>
        <w:ind w:left="720" w:hanging="720"/>
        <w:rPr/>
      </w:pPr>
      <w:r>
        <w:rPr>
          <w:rFonts w:ascii="Times New Roman" w:hAnsi="Times New Roman" w:cs="Times New Roman"/>
          <w:sz w:val="24"/>
        </w:rPr>
        <w:t xml:space="preserve">“Getting Started with Flask on App Engine Standard Environment  |  App Engine Standard Environment for Python  |  Google Cloud.” </w:t>
      </w:r>
      <w:r>
        <w:rPr>
          <w:rFonts w:ascii="Times New Roman" w:hAnsi="Times New Roman" w:cs="Times New Roman"/>
          <w:i w:val="on"/>
          <w:sz w:val="24"/>
        </w:rPr>
        <w:t xml:space="preserve">Google</w:t>
      </w:r>
      <w:r>
        <w:rPr>
          <w:rFonts w:ascii="Times New Roman" w:hAnsi="Times New Roman" w:cs="Times New Roman"/>
          <w:sz w:val="24"/>
        </w:rPr>
        <w:t xml:space="preserve">, Google, cloud.google.com/appengine/docs/standard/python/getting-started/python-standard-env.</w:t>
      </w:r>
    </w:p>
    <w:p>
      <w:pPr>
        <w:spacing w:before="0" w:after="0" w:line="480" w:lineRule="auto"/>
        <w:ind w:left="720" w:hanging="720"/>
        <w:rPr/>
      </w:pPr>
      <w:r>
        <w:rPr>
          <w:rFonts w:ascii="Times New Roman" w:hAnsi="Times New Roman" w:cs="Times New Roman"/>
          <w:sz w:val="24"/>
        </w:rPr>
        <w:t xml:space="preserve">“Installation.” </w:t>
      </w:r>
      <w:r>
        <w:rPr>
          <w:rFonts w:ascii="Times New Roman" w:hAnsi="Times New Roman" w:cs="Times New Roman"/>
          <w:i w:val="on"/>
          <w:sz w:val="24"/>
        </w:rPr>
        <w:t xml:space="preserve">Welcome | Flask (A Python Microframework)</w:t>
      </w:r>
      <w:r>
        <w:rPr>
          <w:rFonts w:ascii="Times New Roman" w:hAnsi="Times New Roman" w:cs="Times New Roman"/>
          <w:sz w:val="24"/>
        </w:rPr>
        <w:t xml:space="preserve">, flask.pocoo.org/docs/0.12/installation/.</w:t>
      </w:r>
    </w:p>
    <w:p>
      <w:pPr>
        <w:spacing w:before="0" w:after="0" w:line="480" w:lineRule="auto"/>
        <w:ind w:left="720" w:hanging="720"/>
        <w:rPr/>
      </w:pPr>
      <w:r>
        <w:rPr>
          <w:rFonts w:ascii="Times New Roman" w:hAnsi="Times New Roman" w:cs="Times New Roman"/>
          <w:sz w:val="24"/>
        </w:rPr>
        <w:t xml:space="preserve">“Python - Deploying Static Flask Sites for Free on Github Pages.” </w:t>
      </w:r>
      <w:r>
        <w:rPr>
          <w:rFonts w:ascii="Times New Roman" w:hAnsi="Times New Roman" w:cs="Times New Roman"/>
          <w:i w:val="on"/>
          <w:sz w:val="24"/>
        </w:rPr>
        <w:t xml:space="preserve">Reddit</w:t>
      </w:r>
      <w:r>
        <w:rPr>
          <w:rFonts w:ascii="Times New Roman" w:hAnsi="Times New Roman" w:cs="Times New Roman"/>
          <w:sz w:val="24"/>
        </w:rPr>
        <w:t xml:space="preserve">, www.reddit.com/r/Python/comments/1iewqt/deploying_static_flask_sites_for_free_on_github/.</w:t>
      </w:r>
    </w:p>
    <w:p>
      <w:pPr>
        <w:spacing w:before="0" w:after="0" w:line="480" w:lineRule="auto"/>
        <w:ind w:left="720" w:hanging="720"/>
        <w:rPr/>
      </w:pPr>
      <w:r>
        <w:rPr>
          <w:rFonts w:ascii="Times New Roman" w:hAnsi="Times New Roman" w:cs="Times New Roman"/>
          <w:sz w:val="24"/>
        </w:rPr>
        <w:t xml:space="preserve">Real Python. “Python Virtual Environments: A Primer – Real Python.” </w:t>
      </w:r>
      <w:r>
        <w:rPr>
          <w:rFonts w:ascii="Times New Roman" w:hAnsi="Times New Roman" w:cs="Times New Roman"/>
          <w:i w:val="on"/>
          <w:sz w:val="24"/>
        </w:rPr>
        <w:t xml:space="preserve">Real Python</w:t>
      </w:r>
      <w:r>
        <w:rPr>
          <w:rFonts w:ascii="Times New Roman" w:hAnsi="Times New Roman" w:cs="Times New Roman"/>
          <w:sz w:val="24"/>
        </w:rPr>
        <w:t xml:space="preserve">, Real Python, 7 Aug. 2018, realpython.com/python-virtual-environments-a-primer/.</w:t>
      </w:r>
    </w:p>
    <w:p>
      <w:pPr>
        <w:spacing w:before="0" w:after="0" w:line="480" w:lineRule="auto"/>
        <w:ind w:left="720" w:hanging="720"/>
        <w:rPr/>
      </w:pPr>
      <w:r>
        <w:rPr>
          <w:rFonts w:ascii="Times New Roman" w:hAnsi="Times New Roman" w:cs="Times New Roman"/>
          <w:sz w:val="24"/>
        </w:rPr>
        <w:t xml:space="preserve">“What Is Cloud Services? - Definition from WhatIs.com.” </w:t>
      </w:r>
      <w:r>
        <w:rPr>
          <w:rFonts w:ascii="Times New Roman" w:hAnsi="Times New Roman" w:cs="Times New Roman"/>
          <w:i w:val="on"/>
          <w:sz w:val="24"/>
        </w:rPr>
        <w:t xml:space="preserve">SearchITChannel</w:t>
      </w:r>
      <w:r>
        <w:rPr>
          <w:rFonts w:ascii="Times New Roman" w:hAnsi="Times New Roman" w:cs="Times New Roman"/>
          <w:sz w:val="24"/>
        </w:rPr>
        <w:t xml:space="preserve">, searchitchannel.techtarget.com/definition/cloud-services.</w:t>
      </w:r>
    </w:p>
    <w:p>
      <w:pPr>
        <w:spacing w:before="0" w:after="0" w:line="480" w:lineRule="auto"/>
        <w:ind w:left="720" w:hanging="720"/>
        <w:rPr/>
      </w:pPr>
      <w:r>
        <w:rPr>
          <w:rFonts w:ascii="Times New Roman" w:hAnsi="Times New Roman" w:cs="Times New Roman"/>
          <w:sz w:val="24"/>
        </w:rPr>
        <w:t xml:space="preserve">“What Is Google App Engine (GAE)? - Definition from Techopedia.” </w:t>
      </w:r>
      <w:r>
        <w:rPr>
          <w:rFonts w:ascii="Times New Roman" w:hAnsi="Times New Roman" w:cs="Times New Roman"/>
          <w:i w:val="on"/>
          <w:sz w:val="24"/>
        </w:rPr>
        <w:t xml:space="preserve">Techopedia.com</w:t>
      </w:r>
      <w:r>
        <w:rPr>
          <w:rFonts w:ascii="Times New Roman" w:hAnsi="Times New Roman" w:cs="Times New Roman"/>
          <w:sz w:val="24"/>
        </w:rPr>
        <w:t xml:space="preserve">, www.techopedia.com/definition/31267/google-app-engine-gae.</w:t>
      </w:r>
    </w:p>
    <w:p>
      <w:pPr>
        <w:spacing w:before="0" w:after="0" w:line="480" w:lineRule="auto"/>
        <w:ind w:left="720" w:hanging="720"/>
        <w:rPr/>
      </w:pPr>
      <w:r>
        <w:rPr>
          <w:rFonts w:ascii="Times New Roman" w:hAnsi="Times New Roman" w:cs="Times New Roman"/>
          <w:sz w:val="24"/>
        </w:rPr>
        <w:t xml:space="preserve">“What Is Google App Engine (GAE)? - Definition from Techopedia.” </w:t>
      </w:r>
      <w:r>
        <w:rPr>
          <w:rFonts w:ascii="Times New Roman" w:hAnsi="Times New Roman" w:cs="Times New Roman"/>
          <w:i w:val="on"/>
          <w:sz w:val="24"/>
        </w:rPr>
        <w:t xml:space="preserve">Techopedia.com</w:t>
      </w:r>
      <w:r>
        <w:rPr>
          <w:rFonts w:ascii="Times New Roman" w:hAnsi="Times New Roman" w:cs="Times New Roman"/>
          <w:sz w:val="24"/>
        </w:rPr>
        <w:t xml:space="preserve">, www.techopedia.com/definition/31267/google-app-engine-gae.</w:t>
      </w:r>
    </w:p>
    <w:sectPr xmlns:w="http://schemas.openxmlformats.org/wordprocessingml/2006/main" w:rsidR="00AC197E" w:rsidRPr="00DF064E" w:rsidSect="000F6147">
      <w:pgSz w:w="12240" w:h="15840" w:orient="portrait" w:code="1"/>
      <w:pgMar w:top="1435" w:right="1435" w:bottom="1435" w:left="1435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